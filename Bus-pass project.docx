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DA10" w14:textId="00E8AFA5" w:rsidR="009B3A73" w:rsidRPr="009B3A73" w:rsidRDefault="009B3A73" w:rsidP="009B3A73">
      <w:pPr>
        <w:spacing w:after="0" w:line="240" w:lineRule="auto"/>
        <w:rPr>
          <w:rFonts w:ascii="Arial" w:hAnsi="Arial" w:cs="Arial"/>
          <w:b/>
          <w:bCs/>
          <w:color w:val="373737"/>
          <w:sz w:val="40"/>
          <w:szCs w:val="40"/>
        </w:rPr>
      </w:pPr>
      <w:r w:rsidRPr="009B3A73">
        <w:rPr>
          <w:rFonts w:ascii="Arial" w:eastAsia="Times New Roman" w:hAnsi="Arial" w:cs="Arial"/>
          <w:b/>
          <w:bCs/>
          <w:color w:val="000000"/>
          <w:sz w:val="40"/>
          <w:szCs w:val="40"/>
        </w:rPr>
        <w:t>BUS-PASS MANAGEMENT SYSTEM PROJECT</w:t>
      </w:r>
    </w:p>
    <w:p w14:paraId="47B88090" w14:textId="77777777" w:rsidR="009B3A73" w:rsidRDefault="009B3A73" w:rsidP="009B3A73">
      <w:pPr>
        <w:pStyle w:val="NormalWeb"/>
        <w:spacing w:before="0" w:after="0" w:line="377" w:lineRule="atLeast"/>
        <w:rPr>
          <w:rFonts w:ascii="Arial" w:hAnsi="Arial" w:cs="Arial"/>
          <w:color w:val="373737"/>
          <w:sz w:val="22"/>
          <w:szCs w:val="22"/>
        </w:rPr>
      </w:pPr>
    </w:p>
    <w:p w14:paraId="18E3643D" w14:textId="1C51BED8" w:rsidR="009B3A73" w:rsidRDefault="009B3A73" w:rsidP="009B3A73">
      <w:pPr>
        <w:pStyle w:val="NormalWeb"/>
        <w:spacing w:before="0" w:after="0" w:line="377" w:lineRule="atLeast"/>
        <w:rPr>
          <w:rFonts w:ascii="Arial" w:hAnsi="Arial" w:cs="Arial"/>
          <w:color w:val="373737"/>
          <w:szCs w:val="22"/>
        </w:rPr>
      </w:pPr>
      <w:r>
        <w:rPr>
          <w:rFonts w:ascii="Arial" w:hAnsi="Arial" w:cs="Arial"/>
          <w:color w:val="373737"/>
          <w:sz w:val="22"/>
          <w:szCs w:val="22"/>
        </w:rPr>
        <w:t xml:space="preserve">    </w:t>
      </w:r>
      <w:r>
        <w:rPr>
          <w:rFonts w:ascii="Arial" w:hAnsi="Arial" w:cs="Arial"/>
          <w:color w:val="373737"/>
          <w:szCs w:val="22"/>
        </w:rPr>
        <w:t>Students</w:t>
      </w:r>
      <w:r>
        <w:rPr>
          <w:rFonts w:ascii="Arial" w:hAnsi="Arial" w:cs="Arial"/>
          <w:color w:val="373737"/>
          <w:szCs w:val="22"/>
        </w:rPr>
        <w:t xml:space="preserve"> can buy the bus</w:t>
      </w:r>
      <w:r>
        <w:rPr>
          <w:rFonts w:ascii="Arial" w:hAnsi="Arial" w:cs="Arial"/>
          <w:color w:val="373737"/>
          <w:szCs w:val="22"/>
        </w:rPr>
        <w:t>-pass</w:t>
      </w:r>
      <w:r>
        <w:rPr>
          <w:rFonts w:ascii="Arial" w:hAnsi="Arial" w:cs="Arial"/>
          <w:color w:val="373737"/>
          <w:szCs w:val="22"/>
        </w:rPr>
        <w:t xml:space="preserve"> over the Internet, 24 hours a day throughout the week, this solves the issue of bus</w:t>
      </w:r>
      <w:r>
        <w:rPr>
          <w:rFonts w:ascii="Arial" w:hAnsi="Arial" w:cs="Arial"/>
          <w:color w:val="373737"/>
          <w:szCs w:val="22"/>
        </w:rPr>
        <w:t>-pass</w:t>
      </w:r>
      <w:r>
        <w:rPr>
          <w:rFonts w:ascii="Arial" w:hAnsi="Arial" w:cs="Arial"/>
          <w:color w:val="373737"/>
          <w:szCs w:val="22"/>
        </w:rPr>
        <w:t xml:space="preserve"> being misplaced or stolen. Users can </w:t>
      </w:r>
      <w:r>
        <w:rPr>
          <w:rFonts w:ascii="Arial" w:hAnsi="Arial" w:cs="Arial"/>
          <w:color w:val="373737"/>
          <w:szCs w:val="22"/>
        </w:rPr>
        <w:t>renew</w:t>
      </w:r>
      <w:r>
        <w:rPr>
          <w:rFonts w:ascii="Arial" w:hAnsi="Arial" w:cs="Arial"/>
          <w:color w:val="373737"/>
          <w:szCs w:val="22"/>
        </w:rPr>
        <w:t xml:space="preserve"> th</w:t>
      </w:r>
      <w:r>
        <w:rPr>
          <w:rFonts w:ascii="Arial" w:hAnsi="Arial" w:cs="Arial"/>
          <w:color w:val="373737"/>
          <w:szCs w:val="22"/>
        </w:rPr>
        <w:t xml:space="preserve">eir pass every year through online using this </w:t>
      </w:r>
      <w:proofErr w:type="gramStart"/>
      <w:r>
        <w:rPr>
          <w:rFonts w:ascii="Arial" w:hAnsi="Arial" w:cs="Arial"/>
          <w:color w:val="373737"/>
          <w:szCs w:val="22"/>
        </w:rPr>
        <w:t>system</w:t>
      </w:r>
      <w:r>
        <w:rPr>
          <w:rFonts w:ascii="Arial" w:hAnsi="Arial" w:cs="Arial"/>
          <w:color w:val="373737"/>
          <w:szCs w:val="22"/>
        </w:rPr>
        <w:t xml:space="preserve"> </w:t>
      </w:r>
      <w:r>
        <w:rPr>
          <w:rFonts w:ascii="Arial" w:hAnsi="Arial" w:cs="Arial"/>
          <w:color w:val="373737"/>
          <w:szCs w:val="22"/>
        </w:rPr>
        <w:t>.</w:t>
      </w:r>
      <w:proofErr w:type="gramEnd"/>
      <w:r>
        <w:rPr>
          <w:rFonts w:ascii="Arial" w:hAnsi="Arial" w:cs="Arial"/>
          <w:color w:val="373737"/>
          <w:szCs w:val="22"/>
        </w:rPr>
        <w:t xml:space="preserve"> </w:t>
      </w:r>
      <w:proofErr w:type="gramStart"/>
      <w:r>
        <w:rPr>
          <w:rFonts w:ascii="Arial" w:hAnsi="Arial" w:cs="Arial"/>
          <w:color w:val="373737"/>
          <w:szCs w:val="22"/>
        </w:rPr>
        <w:t>In</w:t>
      </w:r>
      <w:proofErr w:type="gramEnd"/>
      <w:r>
        <w:rPr>
          <w:rFonts w:ascii="Arial" w:hAnsi="Arial" w:cs="Arial"/>
          <w:color w:val="373737"/>
          <w:szCs w:val="22"/>
        </w:rPr>
        <w:t xml:space="preserve"> addition, the online system lets the </w:t>
      </w:r>
      <w:r>
        <w:rPr>
          <w:rFonts w:ascii="Arial" w:hAnsi="Arial" w:cs="Arial"/>
          <w:color w:val="373737"/>
          <w:szCs w:val="22"/>
        </w:rPr>
        <w:t>students</w:t>
      </w:r>
      <w:r>
        <w:rPr>
          <w:rFonts w:ascii="Arial" w:hAnsi="Arial" w:cs="Arial"/>
          <w:color w:val="373737"/>
          <w:szCs w:val="22"/>
        </w:rPr>
        <w:t xml:space="preserve"> check the availability of the bus</w:t>
      </w:r>
      <w:r>
        <w:rPr>
          <w:rFonts w:ascii="Arial" w:hAnsi="Arial" w:cs="Arial"/>
          <w:color w:val="373737"/>
          <w:szCs w:val="22"/>
        </w:rPr>
        <w:t>-route to their nearby location or to their village</w:t>
      </w:r>
      <w:r>
        <w:rPr>
          <w:rFonts w:ascii="Arial" w:hAnsi="Arial" w:cs="Arial"/>
          <w:color w:val="373737"/>
          <w:szCs w:val="22"/>
        </w:rPr>
        <w:t xml:space="preserve"> before they buy bus </w:t>
      </w:r>
      <w:r>
        <w:rPr>
          <w:rFonts w:ascii="Arial" w:hAnsi="Arial" w:cs="Arial"/>
          <w:color w:val="373737"/>
          <w:szCs w:val="22"/>
        </w:rPr>
        <w:t>a pass</w:t>
      </w:r>
      <w:r>
        <w:rPr>
          <w:rFonts w:ascii="Arial" w:hAnsi="Arial" w:cs="Arial"/>
          <w:color w:val="373737"/>
          <w:szCs w:val="22"/>
        </w:rPr>
        <w:t xml:space="preserve">. Furthermore, </w:t>
      </w:r>
      <w:r>
        <w:rPr>
          <w:rFonts w:ascii="Arial" w:hAnsi="Arial" w:cs="Arial"/>
          <w:color w:val="373737"/>
          <w:szCs w:val="22"/>
        </w:rPr>
        <w:t>students</w:t>
      </w:r>
      <w:r>
        <w:rPr>
          <w:rFonts w:ascii="Arial" w:hAnsi="Arial" w:cs="Arial"/>
          <w:color w:val="373737"/>
          <w:szCs w:val="22"/>
        </w:rPr>
        <w:t xml:space="preserve"> no need to pay cash to buy bus</w:t>
      </w:r>
      <w:r w:rsidR="00D12CE2">
        <w:rPr>
          <w:rFonts w:ascii="Arial" w:hAnsi="Arial" w:cs="Arial"/>
          <w:color w:val="373737"/>
          <w:szCs w:val="22"/>
        </w:rPr>
        <w:t xml:space="preserve"> a pass</w:t>
      </w:r>
      <w:r>
        <w:rPr>
          <w:rFonts w:ascii="Arial" w:hAnsi="Arial" w:cs="Arial"/>
          <w:color w:val="373737"/>
          <w:szCs w:val="22"/>
        </w:rPr>
        <w:t xml:space="preserve"> because they can pay </w:t>
      </w:r>
      <w:r w:rsidR="00D12CE2">
        <w:rPr>
          <w:rFonts w:ascii="Arial" w:hAnsi="Arial" w:cs="Arial"/>
          <w:color w:val="373737"/>
          <w:szCs w:val="22"/>
        </w:rPr>
        <w:t>using UPI or</w:t>
      </w:r>
      <w:r>
        <w:rPr>
          <w:rFonts w:ascii="Arial" w:hAnsi="Arial" w:cs="Arial"/>
          <w:color w:val="373737"/>
          <w:szCs w:val="22"/>
        </w:rPr>
        <w:t xml:space="preserve"> Credit Card (</w:t>
      </w:r>
      <w:proofErr w:type="spellStart"/>
      <w:r>
        <w:rPr>
          <w:rFonts w:ascii="Arial" w:hAnsi="Arial" w:cs="Arial"/>
          <w:color w:val="373737"/>
          <w:szCs w:val="22"/>
        </w:rPr>
        <w:t>eg.</w:t>
      </w:r>
      <w:proofErr w:type="spellEnd"/>
      <w:r>
        <w:rPr>
          <w:rFonts w:ascii="Arial" w:hAnsi="Arial" w:cs="Arial"/>
          <w:color w:val="373737"/>
          <w:szCs w:val="22"/>
        </w:rPr>
        <w:t xml:space="preserve"> Master Card, Visa Card).</w:t>
      </w:r>
    </w:p>
    <w:p w14:paraId="66894436" w14:textId="120CEB9A" w:rsidR="009B3A73" w:rsidRDefault="009B3A73" w:rsidP="009B3A73">
      <w:pPr>
        <w:pStyle w:val="NormalWeb"/>
        <w:spacing w:before="0" w:after="0" w:line="377" w:lineRule="atLeast"/>
        <w:rPr>
          <w:rFonts w:ascii="Arial" w:hAnsi="Arial" w:cs="Arial"/>
          <w:color w:val="373737"/>
          <w:szCs w:val="22"/>
        </w:rPr>
      </w:pPr>
    </w:p>
    <w:p w14:paraId="3B0AB378" w14:textId="3CB1E314" w:rsidR="009B3A73" w:rsidRDefault="009B3A73" w:rsidP="009B3A73">
      <w:pPr>
        <w:pStyle w:val="NormalWeb"/>
        <w:spacing w:before="0" w:after="0" w:line="377" w:lineRule="atLeast"/>
        <w:rPr>
          <w:rFonts w:ascii="Arial" w:hAnsi="Arial" w:cs="Arial"/>
          <w:color w:val="373737"/>
          <w:szCs w:val="22"/>
        </w:rPr>
      </w:pPr>
      <w:r>
        <w:rPr>
          <w:rFonts w:ascii="Arial" w:hAnsi="Arial" w:cs="Arial"/>
          <w:color w:val="373737"/>
          <w:szCs w:val="22"/>
        </w:rPr>
        <w:t xml:space="preserve">Bus pass </w:t>
      </w:r>
      <w:r w:rsidR="00D12CE2">
        <w:rPr>
          <w:rFonts w:ascii="Arial" w:hAnsi="Arial" w:cs="Arial"/>
          <w:color w:val="373737"/>
          <w:szCs w:val="22"/>
        </w:rPr>
        <w:t>management</w:t>
      </w:r>
      <w:r>
        <w:rPr>
          <w:rFonts w:ascii="Arial" w:hAnsi="Arial" w:cs="Arial"/>
          <w:color w:val="373737"/>
          <w:szCs w:val="22"/>
        </w:rPr>
        <w:t xml:space="preserve"> system to put it simply, means system can provide pass identification using QR code, Pass renewal, cancellation, updating, Student discount</w:t>
      </w:r>
      <w:r w:rsidR="00D12CE2">
        <w:rPr>
          <w:rFonts w:ascii="Arial" w:hAnsi="Arial" w:cs="Arial"/>
          <w:color w:val="373737"/>
          <w:szCs w:val="22"/>
        </w:rPr>
        <w:t>, student profile, transaction</w:t>
      </w:r>
      <w:r>
        <w:rPr>
          <w:rFonts w:ascii="Arial" w:hAnsi="Arial" w:cs="Arial"/>
          <w:color w:val="373737"/>
          <w:szCs w:val="22"/>
        </w:rPr>
        <w:t xml:space="preserve"> etc.</w:t>
      </w:r>
    </w:p>
    <w:p w14:paraId="2493D2FE" w14:textId="657AAD5B" w:rsidR="009B3A73" w:rsidRDefault="009B3A73" w:rsidP="009B3A73">
      <w:pPr>
        <w:pStyle w:val="NormalWeb"/>
        <w:numPr>
          <w:ilvl w:val="0"/>
          <w:numId w:val="1"/>
        </w:numPr>
        <w:spacing w:before="0" w:after="0" w:line="377" w:lineRule="atLeast"/>
        <w:rPr>
          <w:rFonts w:ascii="Arial" w:hAnsi="Arial" w:cs="Arial"/>
          <w:color w:val="373737"/>
          <w:szCs w:val="22"/>
        </w:rPr>
      </w:pPr>
      <w:r>
        <w:rPr>
          <w:rFonts w:ascii="Arial" w:hAnsi="Arial" w:cs="Arial"/>
          <w:color w:val="373737"/>
          <w:szCs w:val="22"/>
        </w:rPr>
        <w:t xml:space="preserve">Unique identification using </w:t>
      </w:r>
      <w:r w:rsidR="00D12CE2">
        <w:rPr>
          <w:rFonts w:ascii="Arial" w:hAnsi="Arial" w:cs="Arial"/>
          <w:color w:val="373737"/>
          <w:szCs w:val="22"/>
        </w:rPr>
        <w:t>QR</w:t>
      </w:r>
      <w:r>
        <w:rPr>
          <w:rFonts w:ascii="Arial" w:hAnsi="Arial" w:cs="Arial"/>
          <w:color w:val="373737"/>
          <w:szCs w:val="22"/>
        </w:rPr>
        <w:t xml:space="preserve"> codes on bus pass.</w:t>
      </w:r>
    </w:p>
    <w:p w14:paraId="5612304A" w14:textId="77777777" w:rsidR="009B3A73" w:rsidRDefault="009B3A73" w:rsidP="009B3A73">
      <w:pPr>
        <w:pStyle w:val="NormalWeb"/>
        <w:numPr>
          <w:ilvl w:val="0"/>
          <w:numId w:val="1"/>
        </w:numPr>
        <w:spacing w:before="0" w:after="0" w:line="377" w:lineRule="atLeast"/>
        <w:rPr>
          <w:rFonts w:ascii="Arial" w:hAnsi="Arial" w:cs="Arial"/>
          <w:color w:val="373737"/>
          <w:szCs w:val="22"/>
        </w:rPr>
      </w:pPr>
      <w:r>
        <w:rPr>
          <w:rFonts w:ascii="Arial" w:hAnsi="Arial" w:cs="Arial"/>
          <w:color w:val="373737"/>
          <w:szCs w:val="22"/>
        </w:rPr>
        <w:t xml:space="preserve">Using this </w:t>
      </w:r>
      <w:proofErr w:type="gramStart"/>
      <w:r>
        <w:rPr>
          <w:rFonts w:ascii="Arial" w:hAnsi="Arial" w:cs="Arial"/>
          <w:color w:val="373737"/>
          <w:szCs w:val="22"/>
        </w:rPr>
        <w:t>website</w:t>
      </w:r>
      <w:proofErr w:type="gramEnd"/>
      <w:r>
        <w:rPr>
          <w:rFonts w:ascii="Arial" w:hAnsi="Arial" w:cs="Arial"/>
          <w:color w:val="373737"/>
          <w:szCs w:val="22"/>
        </w:rPr>
        <w:t xml:space="preserve"> we can check all details related Bus pass and instruction like how to renew pass how to update it, and also provide details of student discount.</w:t>
      </w:r>
    </w:p>
    <w:p w14:paraId="12D374CE" w14:textId="77777777" w:rsidR="009B3A73" w:rsidRDefault="009B3A73" w:rsidP="009B3A73">
      <w:pPr>
        <w:pStyle w:val="NormalWeb"/>
        <w:numPr>
          <w:ilvl w:val="0"/>
          <w:numId w:val="1"/>
        </w:numPr>
        <w:spacing w:before="0" w:after="0" w:line="377" w:lineRule="atLeast"/>
        <w:rPr>
          <w:rFonts w:ascii="Arial" w:hAnsi="Arial" w:cs="Arial"/>
          <w:color w:val="373737"/>
          <w:szCs w:val="22"/>
        </w:rPr>
      </w:pPr>
      <w:r>
        <w:rPr>
          <w:rFonts w:ascii="Arial" w:hAnsi="Arial" w:cs="Arial"/>
          <w:color w:val="373737"/>
          <w:szCs w:val="22"/>
        </w:rPr>
        <w:t>This website keeps all information of all Bus passes.</w:t>
      </w:r>
    </w:p>
    <w:p w14:paraId="64F1EDD3" w14:textId="5CD7A759" w:rsidR="009B3A73" w:rsidRPr="00D12CE2" w:rsidRDefault="00D12CE2" w:rsidP="00D12CE2">
      <w:pPr>
        <w:pStyle w:val="NormalWeb"/>
        <w:numPr>
          <w:ilvl w:val="0"/>
          <w:numId w:val="1"/>
        </w:numPr>
        <w:spacing w:before="0" w:after="0" w:line="377" w:lineRule="atLeast"/>
        <w:rPr>
          <w:rFonts w:ascii="Arial" w:hAnsi="Arial" w:cs="Arial"/>
          <w:color w:val="373737"/>
          <w:szCs w:val="22"/>
        </w:rPr>
      </w:pPr>
      <w:r>
        <w:rPr>
          <w:rFonts w:ascii="Arial" w:hAnsi="Arial" w:cs="Arial"/>
          <w:color w:val="373737"/>
          <w:szCs w:val="22"/>
        </w:rPr>
        <w:t>Student</w:t>
      </w:r>
      <w:r w:rsidR="009B3A73">
        <w:rPr>
          <w:rFonts w:ascii="Arial" w:hAnsi="Arial" w:cs="Arial"/>
          <w:color w:val="373737"/>
          <w:szCs w:val="22"/>
        </w:rPr>
        <w:t xml:space="preserve"> first need to verify themselves the system using various through registration. Once verified the system allows them to book passes for any route online.</w:t>
      </w:r>
    </w:p>
    <w:p w14:paraId="303D9D8E" w14:textId="77777777" w:rsidR="009B3A73" w:rsidRDefault="009B3A73" w:rsidP="009B3A73">
      <w:pPr>
        <w:rPr>
          <w:rFonts w:ascii="Arial" w:hAnsi="Arial" w:cs="Arial"/>
          <w:color w:val="373737"/>
        </w:rPr>
      </w:pPr>
    </w:p>
    <w:p w14:paraId="46D22BA0" w14:textId="77777777" w:rsidR="009B3A73" w:rsidRDefault="009B3A73" w:rsidP="009B3A73">
      <w:pPr>
        <w:rPr>
          <w:sz w:val="24"/>
          <w:szCs w:val="24"/>
        </w:rPr>
      </w:pPr>
      <w:r>
        <w:rPr>
          <w:b/>
          <w:sz w:val="32"/>
          <w:szCs w:val="24"/>
        </w:rPr>
        <w:t>Software Requirements:</w:t>
      </w:r>
    </w:p>
    <w:p w14:paraId="07E06734" w14:textId="7F6F23FB" w:rsidR="009B3A73" w:rsidRDefault="009B3A73" w:rsidP="009B3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Windows </w:t>
      </w:r>
      <w:r w:rsidR="00D12CE2">
        <w:rPr>
          <w:sz w:val="24"/>
          <w:szCs w:val="24"/>
        </w:rPr>
        <w:t>10</w:t>
      </w:r>
    </w:p>
    <w:p w14:paraId="46E3F3B5" w14:textId="4F148BD0" w:rsidR="009B3A73" w:rsidRDefault="00D12CE2" w:rsidP="009B3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</w:t>
      </w:r>
      <w:r w:rsidR="009B3A73">
        <w:rPr>
          <w:sz w:val="24"/>
          <w:szCs w:val="24"/>
        </w:rPr>
        <w:t xml:space="preserve"> </w:t>
      </w:r>
      <w:r>
        <w:rPr>
          <w:sz w:val="24"/>
          <w:szCs w:val="24"/>
        </w:rPr>
        <w:t>13.0 2016</w:t>
      </w:r>
    </w:p>
    <w:p w14:paraId="32093AF9" w14:textId="5508DB35" w:rsidR="009B3A73" w:rsidRDefault="009B3A73" w:rsidP="009B3A73">
      <w:pPr>
        <w:pStyle w:val="ListParagraph"/>
        <w:numPr>
          <w:ilvl w:val="0"/>
          <w:numId w:val="2"/>
        </w:numPr>
        <w:rPr>
          <w:b/>
          <w:sz w:val="32"/>
          <w:szCs w:val="24"/>
        </w:rPr>
      </w:pPr>
      <w:r>
        <w:rPr>
          <w:sz w:val="24"/>
          <w:szCs w:val="24"/>
        </w:rPr>
        <w:t>Visual studio 201</w:t>
      </w:r>
      <w:r w:rsidR="00D12CE2">
        <w:rPr>
          <w:sz w:val="24"/>
          <w:szCs w:val="24"/>
        </w:rPr>
        <w:t>6</w:t>
      </w:r>
    </w:p>
    <w:p w14:paraId="4E8F766B" w14:textId="4EEE2162" w:rsidR="009B3A73" w:rsidRDefault="009B3A73" w:rsidP="009830D3">
      <w:pPr>
        <w:rPr>
          <w:sz w:val="24"/>
          <w:szCs w:val="24"/>
        </w:rPr>
      </w:pPr>
      <w:r>
        <w:rPr>
          <w:b/>
          <w:sz w:val="32"/>
          <w:szCs w:val="24"/>
        </w:rPr>
        <w:t>Hardware Components:</w:t>
      </w:r>
    </w:p>
    <w:p w14:paraId="70BEBF5C" w14:textId="77777777" w:rsidR="009B3A73" w:rsidRDefault="009B3A73" w:rsidP="009B3A73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Hard Disk – 5 GB</w:t>
      </w:r>
    </w:p>
    <w:p w14:paraId="60C01A1D" w14:textId="77777777" w:rsidR="009B3A73" w:rsidRDefault="009B3A73" w:rsidP="009B3A73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Memory – 1GB RAM</w:t>
      </w:r>
    </w:p>
    <w:p w14:paraId="44B6C7BE" w14:textId="77777777" w:rsidR="009B3A73" w:rsidRDefault="009B3A73" w:rsidP="009B3A73">
      <w:pPr>
        <w:spacing w:after="0" w:line="240" w:lineRule="auto"/>
        <w:ind w:left="840"/>
        <w:rPr>
          <w:sz w:val="24"/>
          <w:szCs w:val="24"/>
        </w:rPr>
      </w:pPr>
    </w:p>
    <w:p w14:paraId="33198B82" w14:textId="77777777" w:rsidR="009B3A73" w:rsidRDefault="009B3A73" w:rsidP="009B3A73">
      <w:pPr>
        <w:rPr>
          <w:sz w:val="24"/>
          <w:szCs w:val="24"/>
        </w:rPr>
      </w:pPr>
      <w:r>
        <w:rPr>
          <w:b/>
          <w:sz w:val="32"/>
          <w:szCs w:val="24"/>
        </w:rPr>
        <w:t>Advantages:</w:t>
      </w:r>
    </w:p>
    <w:p w14:paraId="7609B8A4" w14:textId="683CB8A0" w:rsidR="009B3A73" w:rsidRDefault="009B3A73" w:rsidP="009B3A73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</w:rPr>
      </w:pPr>
      <w:r>
        <w:rPr>
          <w:sz w:val="24"/>
          <w:szCs w:val="24"/>
        </w:rPr>
        <w:t xml:space="preserve">You can find all the bus pass related information online without going to </w:t>
      </w:r>
      <w:r w:rsidR="00D12CE2">
        <w:rPr>
          <w:sz w:val="24"/>
          <w:szCs w:val="24"/>
        </w:rPr>
        <w:t>any office</w:t>
      </w:r>
      <w:r>
        <w:rPr>
          <w:sz w:val="24"/>
          <w:szCs w:val="24"/>
        </w:rPr>
        <w:t>.</w:t>
      </w:r>
    </w:p>
    <w:p w14:paraId="6DFD512E" w14:textId="70094A2F" w:rsidR="009B3A73" w:rsidRDefault="009B3A73" w:rsidP="009B3A73">
      <w:pPr>
        <w:pStyle w:val="NormalWeb"/>
        <w:numPr>
          <w:ilvl w:val="0"/>
          <w:numId w:val="4"/>
        </w:numPr>
        <w:spacing w:before="0" w:after="0" w:line="377" w:lineRule="atLeast"/>
      </w:pPr>
      <w:r>
        <w:rPr>
          <w:rFonts w:ascii="Calibri" w:hAnsi="Calibri" w:cs="Arial"/>
        </w:rPr>
        <w:lastRenderedPageBreak/>
        <w:t xml:space="preserve">This online bus pass software system will help students and </w:t>
      </w:r>
      <w:r w:rsidR="00D12CE2">
        <w:rPr>
          <w:rFonts w:ascii="Calibri" w:hAnsi="Calibri" w:cs="Arial"/>
        </w:rPr>
        <w:t>student</w:t>
      </w:r>
      <w:r>
        <w:rPr>
          <w:rFonts w:ascii="Calibri" w:hAnsi="Calibri" w:cs="Arial"/>
        </w:rPr>
        <w:t xml:space="preserve"> get bus passes online and eliminate the need of standing in queues for passes or collecting a ticket for each journey.</w:t>
      </w:r>
    </w:p>
    <w:p w14:paraId="2A20373E" w14:textId="776779AB" w:rsidR="009B3A73" w:rsidRDefault="009B3A73" w:rsidP="009B3A73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The payment can be done online via credit or master card</w:t>
      </w:r>
      <w:r w:rsidR="005854BF">
        <w:rPr>
          <w:sz w:val="24"/>
          <w:szCs w:val="24"/>
        </w:rPr>
        <w:t xml:space="preserve"> or even with an UPI.</w:t>
      </w:r>
    </w:p>
    <w:p w14:paraId="30F3FDCC" w14:textId="77777777" w:rsidR="009B3A73" w:rsidRDefault="009B3A73" w:rsidP="009B3A73">
      <w:pPr>
        <w:spacing w:after="0" w:line="240" w:lineRule="auto"/>
        <w:rPr>
          <w:b/>
          <w:bCs/>
          <w:sz w:val="24"/>
          <w:szCs w:val="24"/>
        </w:rPr>
      </w:pPr>
    </w:p>
    <w:p w14:paraId="1B5C3E66" w14:textId="77777777" w:rsidR="009B3A73" w:rsidRDefault="009B3A73" w:rsidP="009B3A73">
      <w:pPr>
        <w:rPr>
          <w:sz w:val="24"/>
          <w:szCs w:val="24"/>
        </w:rPr>
      </w:pPr>
      <w:r>
        <w:rPr>
          <w:b/>
          <w:sz w:val="32"/>
          <w:szCs w:val="24"/>
        </w:rPr>
        <w:t>Disadvantages:</w:t>
      </w:r>
    </w:p>
    <w:p w14:paraId="738D2593" w14:textId="42BB1A7A" w:rsidR="009B3A73" w:rsidRPr="005854BF" w:rsidRDefault="009B3A73" w:rsidP="005854BF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Verification of the </w:t>
      </w:r>
      <w:r w:rsidR="00D12CE2">
        <w:rPr>
          <w:sz w:val="24"/>
          <w:szCs w:val="24"/>
        </w:rPr>
        <w:t>student</w:t>
      </w:r>
      <w:r>
        <w:rPr>
          <w:sz w:val="24"/>
          <w:szCs w:val="24"/>
        </w:rPr>
        <w:t xml:space="preserve"> cannot be done online. They have to first get themselves verified by visiting before using the system.</w:t>
      </w:r>
    </w:p>
    <w:p w14:paraId="08E76F51" w14:textId="77777777" w:rsidR="009B3A73" w:rsidRDefault="009B3A73" w:rsidP="009B3A73">
      <w:pPr>
        <w:spacing w:after="0" w:line="240" w:lineRule="auto"/>
        <w:rPr>
          <w:b/>
          <w:bCs/>
          <w:sz w:val="24"/>
          <w:szCs w:val="24"/>
        </w:rPr>
      </w:pPr>
    </w:p>
    <w:p w14:paraId="31A63418" w14:textId="77777777" w:rsidR="009B3A73" w:rsidRDefault="009B3A73" w:rsidP="009B3A73">
      <w:pPr>
        <w:rPr>
          <w:sz w:val="24"/>
          <w:szCs w:val="24"/>
        </w:rPr>
      </w:pPr>
      <w:r>
        <w:rPr>
          <w:b/>
          <w:sz w:val="32"/>
          <w:szCs w:val="24"/>
        </w:rPr>
        <w:t>Applications:</w:t>
      </w:r>
    </w:p>
    <w:p w14:paraId="50294300" w14:textId="77777777" w:rsidR="009B3A73" w:rsidRDefault="009B3A73" w:rsidP="009B3A73">
      <w:pPr>
        <w:spacing w:after="0" w:line="240" w:lineRule="auto"/>
        <w:rPr>
          <w:sz w:val="24"/>
          <w:szCs w:val="24"/>
        </w:rPr>
      </w:pPr>
    </w:p>
    <w:p w14:paraId="59FC3F60" w14:textId="66383F33" w:rsidR="009B3A73" w:rsidRDefault="009B3A73" w:rsidP="009B3A73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This system can be used in any bus transport undertaking services. Using the syst</w:t>
      </w:r>
      <w:r w:rsidR="005854BF">
        <w:rPr>
          <w:sz w:val="24"/>
          <w:szCs w:val="24"/>
        </w:rPr>
        <w:t>em</w:t>
      </w:r>
      <w:r>
        <w:rPr>
          <w:sz w:val="24"/>
          <w:szCs w:val="24"/>
        </w:rPr>
        <w:t xml:space="preserve"> can exclude the use of human efforts and saves lot of money and time.</w:t>
      </w:r>
    </w:p>
    <w:p w14:paraId="5592A348" w14:textId="20838CD0" w:rsidR="00270D96" w:rsidRDefault="00270D96"/>
    <w:p w14:paraId="71BDC3BA" w14:textId="180AB14E" w:rsidR="009830D3" w:rsidRDefault="009830D3"/>
    <w:p w14:paraId="6D40C531" w14:textId="68D9CA0E" w:rsidR="009830D3" w:rsidRDefault="009830D3"/>
    <w:p w14:paraId="0629729A" w14:textId="7F1E268E" w:rsidR="009830D3" w:rsidRDefault="009830D3"/>
    <w:p w14:paraId="42BA00A9" w14:textId="74B81C99" w:rsidR="009830D3" w:rsidRDefault="009830D3"/>
    <w:p w14:paraId="562E052E" w14:textId="3E898942" w:rsidR="009830D3" w:rsidRDefault="009830D3"/>
    <w:p w14:paraId="3D6370C2" w14:textId="2AE99CC4" w:rsidR="009830D3" w:rsidRDefault="009830D3"/>
    <w:p w14:paraId="5F2FE052" w14:textId="4ABD90D1" w:rsidR="009830D3" w:rsidRDefault="009830D3"/>
    <w:p w14:paraId="65697266" w14:textId="1956900B" w:rsidR="009830D3" w:rsidRDefault="009830D3"/>
    <w:p w14:paraId="28E0B96F" w14:textId="50369D15" w:rsidR="009830D3" w:rsidRDefault="009830D3"/>
    <w:p w14:paraId="5A350C96" w14:textId="4030CE27" w:rsidR="009830D3" w:rsidRDefault="009830D3"/>
    <w:p w14:paraId="2B618B15" w14:textId="58216118" w:rsidR="009830D3" w:rsidRDefault="009830D3"/>
    <w:p w14:paraId="1396C5F7" w14:textId="1A354BF5" w:rsidR="009830D3" w:rsidRDefault="009830D3"/>
    <w:p w14:paraId="09AFA477" w14:textId="32450E05" w:rsidR="009830D3" w:rsidRDefault="009830D3"/>
    <w:p w14:paraId="1E37B6C7" w14:textId="5A6BA56A" w:rsidR="009830D3" w:rsidRDefault="009830D3"/>
    <w:p w14:paraId="290D2E82" w14:textId="77777777" w:rsidR="009A3B52" w:rsidRDefault="009830D3" w:rsidP="009A3B52">
      <w:pPr>
        <w:jc w:val="right"/>
      </w:pPr>
      <w:r>
        <w:t xml:space="preserve">                                                                                                                               From students of III CSE-A.                                                                                                                                                                                                                                                                                504,515,516,517,518,</w:t>
      </w:r>
    </w:p>
    <w:p w14:paraId="49506751" w14:textId="3D6A10A4" w:rsidR="009830D3" w:rsidRDefault="009830D3" w:rsidP="009A3B52">
      <w:pPr>
        <w:spacing w:line="240" w:lineRule="auto"/>
        <w:jc w:val="right"/>
      </w:pPr>
      <w:r>
        <w:t xml:space="preserve">520,545,549,557. </w:t>
      </w:r>
    </w:p>
    <w:sectPr w:rsidR="0098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 w16cid:durableId="12714721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09558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9015478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59046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5204127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73"/>
    <w:rsid w:val="00270D96"/>
    <w:rsid w:val="005854BF"/>
    <w:rsid w:val="009830D3"/>
    <w:rsid w:val="009A3B52"/>
    <w:rsid w:val="009B3A73"/>
    <w:rsid w:val="00D1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68FC"/>
  <w15:chartTrackingRefBased/>
  <w15:docId w15:val="{9E3C07AD-D6FF-499B-8462-7013675A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A73"/>
    <w:pPr>
      <w:suppressAutoHyphens/>
      <w:spacing w:after="200" w:line="276" w:lineRule="auto"/>
    </w:pPr>
    <w:rPr>
      <w:rFonts w:ascii="Calibri" w:eastAsia="Calibri" w:hAnsi="Calibri" w:cs="Calibri"/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B3A73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9B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Duggineni</dc:creator>
  <cp:keywords/>
  <dc:description/>
  <cp:lastModifiedBy>Rajesh Duggineni</cp:lastModifiedBy>
  <cp:revision>2</cp:revision>
  <dcterms:created xsi:type="dcterms:W3CDTF">2022-10-14T04:49:00Z</dcterms:created>
  <dcterms:modified xsi:type="dcterms:W3CDTF">2022-10-14T05:21:00Z</dcterms:modified>
</cp:coreProperties>
</file>